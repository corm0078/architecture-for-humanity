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64578" w14:textId="77777777" w:rsidR="00B24948" w:rsidRPr="00B24948" w:rsidRDefault="00B24948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6E23E1EF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19F89C1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10749BBD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6487676B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399751D5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D2B29AC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BEAAEC1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53F2B4E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136D3FA8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612FCE4C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020A1148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57459833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D748176" w14:textId="77777777" w:rsid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48"/>
          <w:szCs w:val="48"/>
        </w:rPr>
      </w:pPr>
    </w:p>
    <w:p w14:paraId="7997828D" w14:textId="77777777" w:rsid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48"/>
          <w:szCs w:val="48"/>
        </w:rPr>
      </w:pPr>
    </w:p>
    <w:p w14:paraId="03375220" w14:textId="77777777" w:rsidR="001011C2" w:rsidRPr="00B24948" w:rsidRDefault="001011C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48"/>
          <w:szCs w:val="48"/>
        </w:rPr>
      </w:pPr>
      <w:r w:rsidRPr="00B24948">
        <w:rPr>
          <w:rFonts w:ascii="Arial" w:hAnsi="Arial" w:cs="Helvetica Neue Light"/>
          <w:color w:val="535353"/>
          <w:sz w:val="48"/>
          <w:szCs w:val="48"/>
        </w:rPr>
        <w:t>Proposal Response Sample</w:t>
      </w:r>
    </w:p>
    <w:p w14:paraId="7C564533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14A9C2D9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4FA4B90D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7D5C06BA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4E7B1A0F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63A3A177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23ECBA58" w14:textId="77777777" w:rsidR="00B24948" w:rsidRP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BB575F8" w14:textId="77777777" w:rsidR="00B24948" w:rsidRP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0B7B872F" w14:textId="77777777" w:rsidR="00B24948" w:rsidRP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CFDD29E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47850A3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6BA48F7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38E1E1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3E24796C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852F8C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21DD9C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0E37B28F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09C9CB94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D93A603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454923D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7B7AFD2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384DEC6D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2073DACE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79DD613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D2A4416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7982C7C5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2936D138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3705268A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BA443C3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7C8828E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72455EF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6A585030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9093F64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2D1C621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4AAC1EB" w14:textId="77777777" w:rsidR="00B24948" w:rsidRP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62979CD1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6D67F057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  <w:r w:rsidRPr="00B24948">
        <w:rPr>
          <w:rFonts w:ascii="Arial" w:hAnsi="Arial" w:cs="Helvetica"/>
          <w:color w:val="434343"/>
          <w:sz w:val="20"/>
          <w:szCs w:val="20"/>
        </w:rPr>
        <w:lastRenderedPageBreak/>
        <w:t xml:space="preserve">“Architecture for Humanity is a non-profit, </w:t>
      </w:r>
    </w:p>
    <w:p w14:paraId="477C2175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  <w:proofErr w:type="gramStart"/>
      <w:r w:rsidRPr="00B24948">
        <w:rPr>
          <w:rFonts w:ascii="Arial" w:hAnsi="Arial" w:cs="Helvetica"/>
          <w:color w:val="434343"/>
          <w:sz w:val="20"/>
          <w:szCs w:val="20"/>
        </w:rPr>
        <w:t>that</w:t>
      </w:r>
      <w:proofErr w:type="gramEnd"/>
      <w:r w:rsidRPr="00B24948">
        <w:rPr>
          <w:rFonts w:ascii="Arial" w:hAnsi="Arial" w:cs="Helvetica"/>
          <w:color w:val="434343"/>
          <w:sz w:val="20"/>
          <w:szCs w:val="20"/>
        </w:rPr>
        <w:t xml:space="preserve"> has been building a better future through the power of design for the past 15 years.</w:t>
      </w:r>
    </w:p>
    <w:p w14:paraId="001C560E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</w:p>
    <w:p w14:paraId="5A1E14AD" w14:textId="77777777" w:rsidR="00BE2B29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  <w:r w:rsidRPr="00B24948">
        <w:rPr>
          <w:rFonts w:ascii="Arial" w:hAnsi="Arial" w:cs="Helvetica"/>
          <w:color w:val="434343"/>
          <w:sz w:val="20"/>
          <w:szCs w:val="20"/>
        </w:rPr>
        <w:t>We provide architecture, planning and project management services including construction management and post-occupancy analysis, and facilitate community engagement throughout each project.</w:t>
      </w:r>
    </w:p>
    <w:p w14:paraId="4E994645" w14:textId="77777777" w:rsidR="009A5D8E" w:rsidRPr="00B24948" w:rsidRDefault="009A5D8E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</w:p>
    <w:p w14:paraId="4F0C1687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  <w:r w:rsidRPr="00B24948">
        <w:rPr>
          <w:rFonts w:ascii="Arial" w:hAnsi="Arial" w:cs="Helvetica"/>
          <w:color w:val="434343"/>
          <w:sz w:val="20"/>
          <w:szCs w:val="20"/>
        </w:rPr>
        <w:t xml:space="preserve">At the core of our mission, we believe </w:t>
      </w:r>
      <w:r w:rsidRPr="00B24948">
        <w:rPr>
          <w:rFonts w:ascii="Arial" w:hAnsi="Arial" w:cs="Helvetica"/>
          <w:b/>
          <w:bCs/>
          <w:color w:val="434343"/>
          <w:sz w:val="20"/>
          <w:szCs w:val="20"/>
        </w:rPr>
        <w:t>everyone deserves access to the benefits of good design.</w:t>
      </w:r>
      <w:r w:rsidRPr="00B24948">
        <w:rPr>
          <w:rFonts w:ascii="Arial" w:hAnsi="Arial" w:cs="Helvetica"/>
          <w:color w:val="434343"/>
          <w:sz w:val="20"/>
          <w:szCs w:val="20"/>
        </w:rPr>
        <w:t> “</w:t>
      </w:r>
    </w:p>
    <w:p w14:paraId="1DC90D91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35AB2FF2" w14:textId="77777777" w:rsidR="00554629" w:rsidRPr="00B24948" w:rsidRDefault="00554629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61F39DC5" w14:textId="63959B52" w:rsidR="00554629" w:rsidRPr="00B24948" w:rsidRDefault="00B24948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>Architecture for humanity</w:t>
      </w:r>
      <w:r w:rsidR="00554629" w:rsidRPr="00B24948">
        <w:rPr>
          <w:rFonts w:ascii="Arial" w:hAnsi="Arial" w:cs="Helvetica Neue"/>
          <w:color w:val="262626"/>
          <w:sz w:val="20"/>
          <w:szCs w:val="20"/>
        </w:rPr>
        <w:t xml:space="preserve"> is seeking submissions from a professional, highly qualified software development firm to create a fully responsive website. The website design/development will include:</w:t>
      </w:r>
    </w:p>
    <w:p w14:paraId="59F86B54" w14:textId="77777777" w:rsidR="00554629" w:rsidRPr="00B24948" w:rsidRDefault="00554629" w:rsidP="00554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a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landing page layout </w:t>
      </w:r>
    </w:p>
    <w:p w14:paraId="2A3A4A69" w14:textId="77777777" w:rsidR="00554629" w:rsidRPr="00B24948" w:rsidRDefault="00554629" w:rsidP="00554629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with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featured news items and call to action for donation/purchase/ or about video</w:t>
      </w:r>
    </w:p>
    <w:p w14:paraId="19457045" w14:textId="77777777" w:rsidR="00554629" w:rsidRPr="00B24948" w:rsidRDefault="00554629" w:rsidP="00554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a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content page/regular page layout</w:t>
      </w:r>
    </w:p>
    <w:p w14:paraId="17F0BD8B" w14:textId="77777777" w:rsidR="00554629" w:rsidRPr="00B24948" w:rsidRDefault="00554629" w:rsidP="00554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a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blog/news section (with date, author, tags, comments) and a sidebar</w:t>
      </w:r>
    </w:p>
    <w:p w14:paraId="09A43300" w14:textId="77777777" w:rsidR="00554629" w:rsidRPr="00B24948" w:rsidRDefault="00554629" w:rsidP="00554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a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place for users to login / login screen</w:t>
      </w:r>
    </w:p>
    <w:p w14:paraId="13BDBC0F" w14:textId="7B452EA2" w:rsidR="00554629" w:rsidRPr="00B24948" w:rsidRDefault="00554629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social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links (</w:t>
      </w:r>
      <w:proofErr w:type="spellStart"/>
      <w:r w:rsidRPr="00B24948">
        <w:rPr>
          <w:rFonts w:ascii="Arial" w:hAnsi="Arial" w:cs="Helvetica Neue"/>
          <w:color w:val="262626"/>
          <w:sz w:val="20"/>
          <w:szCs w:val="20"/>
        </w:rPr>
        <w:t>facebook</w:t>
      </w:r>
      <w:proofErr w:type="spellEnd"/>
      <w:r w:rsidRPr="00B24948">
        <w:rPr>
          <w:rFonts w:ascii="Arial" w:hAnsi="Arial" w:cs="Helvetica Neue"/>
          <w:color w:val="262626"/>
          <w:sz w:val="20"/>
          <w:szCs w:val="20"/>
        </w:rPr>
        <w:t xml:space="preserve">, twitter, </w:t>
      </w:r>
      <w:proofErr w:type="spellStart"/>
      <w:r w:rsidRPr="00B24948">
        <w:rPr>
          <w:rFonts w:ascii="Arial" w:hAnsi="Arial" w:cs="Helvetica Neue"/>
          <w:color w:val="262626"/>
          <w:sz w:val="20"/>
          <w:szCs w:val="20"/>
        </w:rPr>
        <w:t>instagram</w:t>
      </w:r>
      <w:proofErr w:type="spellEnd"/>
      <w:r w:rsidRPr="00B24948">
        <w:rPr>
          <w:rFonts w:ascii="Arial" w:hAnsi="Arial" w:cs="Helvetica Neue"/>
          <w:color w:val="262626"/>
          <w:sz w:val="20"/>
          <w:szCs w:val="20"/>
        </w:rPr>
        <w:t>) and a donate link</w:t>
      </w:r>
    </w:p>
    <w:p w14:paraId="281B006D" w14:textId="77777777" w:rsidR="00554629" w:rsidRPr="00B24948" w:rsidRDefault="00554629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2EEC2DF1" w14:textId="77777777" w:rsidR="00554629" w:rsidRPr="00B24948" w:rsidRDefault="00554629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51A22F5" w14:textId="77777777" w:rsidR="00BE2B29" w:rsidRDefault="001011C2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Overview</w:t>
      </w:r>
    </w:p>
    <w:p w14:paraId="2F402BC0" w14:textId="49589ECD" w:rsidR="00A71097" w:rsidRDefault="00D44D1D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 xml:space="preserve">Our team is </w:t>
      </w:r>
      <w:r w:rsidR="00A71097">
        <w:rPr>
          <w:rFonts w:ascii="Arial" w:hAnsi="Arial" w:cs="Helvetica Neue"/>
          <w:color w:val="262626"/>
          <w:sz w:val="20"/>
          <w:szCs w:val="20"/>
        </w:rPr>
        <w:t xml:space="preserve">proud to have the opportunity to work with a non-profit organization like Architecture and humanity. </w:t>
      </w:r>
      <w:r w:rsidR="00BE2B29" w:rsidRPr="00B24948">
        <w:rPr>
          <w:rFonts w:ascii="Arial" w:hAnsi="Arial" w:cs="Helvetica Neue"/>
          <w:color w:val="262626"/>
          <w:sz w:val="20"/>
          <w:szCs w:val="20"/>
        </w:rPr>
        <w:t xml:space="preserve">We plan to help </w:t>
      </w:r>
      <w:r w:rsidR="00A71097">
        <w:rPr>
          <w:rFonts w:ascii="Arial" w:hAnsi="Arial" w:cs="Helvetica Neue"/>
          <w:color w:val="262626"/>
          <w:sz w:val="20"/>
          <w:szCs w:val="20"/>
        </w:rPr>
        <w:t xml:space="preserve">this organization </w:t>
      </w:r>
      <w:r w:rsidR="00BE2B29" w:rsidRPr="00B24948">
        <w:rPr>
          <w:rFonts w:ascii="Arial" w:hAnsi="Arial" w:cs="Helvetica Neue"/>
          <w:color w:val="262626"/>
          <w:sz w:val="20"/>
          <w:szCs w:val="20"/>
        </w:rPr>
        <w:t xml:space="preserve">by </w:t>
      </w:r>
      <w:r w:rsidR="00A71097">
        <w:rPr>
          <w:rFonts w:ascii="Arial" w:hAnsi="Arial" w:cs="Helvetica Neue"/>
          <w:color w:val="262626"/>
          <w:sz w:val="20"/>
          <w:szCs w:val="20"/>
        </w:rPr>
        <w:t xml:space="preserve">providing them with the latest trends and updates on their website to help communicate properly their purpose to the community and people around the world. </w:t>
      </w:r>
    </w:p>
    <w:p w14:paraId="3111C5AA" w14:textId="77777777" w:rsidR="00A71097" w:rsidRDefault="00A71097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02CA926A" w14:textId="12445633" w:rsidR="00CC5FDA" w:rsidRDefault="00A71097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By re</w:t>
      </w:r>
      <w:r w:rsidR="00BE2B29" w:rsidRPr="00B24948">
        <w:rPr>
          <w:rFonts w:ascii="Arial" w:hAnsi="Arial" w:cs="Helvetica Neue"/>
          <w:color w:val="262626"/>
          <w:sz w:val="20"/>
          <w:szCs w:val="20"/>
        </w:rPr>
        <w:t>organizing content</w:t>
      </w:r>
      <w:r>
        <w:rPr>
          <w:rFonts w:ascii="Arial" w:hAnsi="Arial" w:cs="Helvetica Neue"/>
          <w:color w:val="262626"/>
          <w:sz w:val="20"/>
          <w:szCs w:val="20"/>
        </w:rPr>
        <w:t xml:space="preserve">, we will ensure that the visual flow will attract more people and volunteers. They will </w:t>
      </w:r>
      <w:r w:rsidR="00CC5FDA">
        <w:rPr>
          <w:rFonts w:ascii="Arial" w:hAnsi="Arial" w:cs="Helvetica Neue"/>
          <w:color w:val="262626"/>
          <w:sz w:val="20"/>
          <w:szCs w:val="20"/>
        </w:rPr>
        <w:t>process</w:t>
      </w:r>
      <w:r>
        <w:rPr>
          <w:rFonts w:ascii="Arial" w:hAnsi="Arial" w:cs="Helvetica Neue"/>
          <w:color w:val="262626"/>
          <w:sz w:val="20"/>
          <w:szCs w:val="20"/>
        </w:rPr>
        <w:t xml:space="preserve"> the information better and be persuaded to help or donate.</w:t>
      </w:r>
    </w:p>
    <w:p w14:paraId="0C52B8CF" w14:textId="77777777" w:rsidR="00037F35" w:rsidRDefault="00CC5FDA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 xml:space="preserve">Our key method to accomplish this is by adding hierarchy to the content to facilitate the information and not overwhelm or confuse the users. </w:t>
      </w:r>
    </w:p>
    <w:p w14:paraId="0095B255" w14:textId="77777777" w:rsidR="00037F35" w:rsidRDefault="00037F3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7EB9EC01" w14:textId="3712DF97" w:rsidR="00BE2B29" w:rsidRPr="00B24948" w:rsidRDefault="00E67F71" w:rsidP="00A32D50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 xml:space="preserve">We also believe that </w:t>
      </w:r>
      <w:r w:rsidR="00A32D50">
        <w:rPr>
          <w:rFonts w:ascii="Arial" w:hAnsi="Arial" w:cs="Helvetica Neue"/>
          <w:color w:val="262626"/>
          <w:sz w:val="20"/>
          <w:szCs w:val="20"/>
        </w:rPr>
        <w:t xml:space="preserve">by </w:t>
      </w:r>
      <w:r>
        <w:rPr>
          <w:rFonts w:ascii="Arial" w:hAnsi="Arial" w:cs="Helvetica Neue"/>
          <w:color w:val="262626"/>
          <w:sz w:val="20"/>
          <w:szCs w:val="20"/>
        </w:rPr>
        <w:t>updating the branding</w:t>
      </w:r>
      <w:r w:rsidR="00A32D50">
        <w:rPr>
          <w:rFonts w:ascii="Arial" w:hAnsi="Arial" w:cs="Helvetica Neue"/>
          <w:color w:val="262626"/>
          <w:sz w:val="20"/>
          <w:szCs w:val="20"/>
        </w:rPr>
        <w:t xml:space="preserve"> with a modern and sleek approach will target the right kind of people and show more stability and security.</w:t>
      </w:r>
      <w:r>
        <w:rPr>
          <w:rFonts w:ascii="Arial" w:hAnsi="Arial" w:cs="Helvetica Neue"/>
          <w:color w:val="262626"/>
          <w:sz w:val="20"/>
          <w:szCs w:val="20"/>
        </w:rPr>
        <w:t xml:space="preserve"> </w:t>
      </w:r>
    </w:p>
    <w:p w14:paraId="3D9FD9E0" w14:textId="77777777" w:rsidR="00C96BCD" w:rsidRPr="00B24948" w:rsidRDefault="00C96BCD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3876356D" w14:textId="77777777" w:rsidR="001011C2" w:rsidRPr="00B24948" w:rsidRDefault="001011C2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Phases/Timeline</w:t>
      </w:r>
    </w:p>
    <w:p w14:paraId="29EC6247" w14:textId="77777777" w:rsidR="001011C2" w:rsidRDefault="001011C2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 xml:space="preserve">Description of each phase of the project, and what deliverables are included </w:t>
      </w: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for each phase as well as dates estimations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for deliverables</w:t>
      </w:r>
    </w:p>
    <w:p w14:paraId="30FD20F0" w14:textId="5ADC9883" w:rsidR="00F54548" w:rsidRDefault="00851AEB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This project will take approximately two months, starting January 7</w:t>
      </w:r>
      <w:r w:rsidRPr="00851AEB">
        <w:rPr>
          <w:rFonts w:ascii="Arial" w:hAnsi="Arial" w:cs="Helvetica Neue"/>
          <w:color w:val="262626"/>
          <w:sz w:val="20"/>
          <w:szCs w:val="20"/>
          <w:vertAlign w:val="superscript"/>
        </w:rPr>
        <w:t>th</w:t>
      </w:r>
      <w:r>
        <w:rPr>
          <w:rFonts w:ascii="Arial" w:hAnsi="Arial" w:cs="Helvetica Neue"/>
          <w:color w:val="262626"/>
          <w:sz w:val="20"/>
          <w:szCs w:val="20"/>
        </w:rPr>
        <w:t xml:space="preserve"> to march 13</w:t>
      </w:r>
      <w:r w:rsidRPr="00851AEB">
        <w:rPr>
          <w:rFonts w:ascii="Arial" w:hAnsi="Arial" w:cs="Helvetica Neue"/>
          <w:color w:val="262626"/>
          <w:sz w:val="20"/>
          <w:szCs w:val="20"/>
          <w:vertAlign w:val="superscript"/>
        </w:rPr>
        <w:t>th</w:t>
      </w:r>
      <w:r>
        <w:rPr>
          <w:rFonts w:ascii="Arial" w:hAnsi="Arial" w:cs="Helvetica Neue"/>
          <w:color w:val="262626"/>
          <w:sz w:val="20"/>
          <w:szCs w:val="20"/>
        </w:rPr>
        <w:t xml:space="preserve">. </w:t>
      </w:r>
      <w:r w:rsidR="00F54548">
        <w:rPr>
          <w:rFonts w:ascii="Arial" w:hAnsi="Arial" w:cs="Helvetica Neue"/>
          <w:color w:val="262626"/>
          <w:sz w:val="20"/>
          <w:szCs w:val="20"/>
        </w:rPr>
        <w:t xml:space="preserve"> We will provide Architecture and humanity a fully responsive website with a landing homepage and its respective pages. </w:t>
      </w:r>
    </w:p>
    <w:p w14:paraId="7102F8A9" w14:textId="77777777" w:rsidR="00F545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58BE72F5" w14:textId="742C43F4" w:rsidR="00F545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 xml:space="preserve">Phase 1: sketch’s, </w:t>
      </w:r>
      <w:r w:rsidR="00021599">
        <w:rPr>
          <w:rFonts w:ascii="Arial" w:hAnsi="Arial" w:cs="Helvetica Neue"/>
          <w:color w:val="262626"/>
          <w:sz w:val="20"/>
          <w:szCs w:val="20"/>
        </w:rPr>
        <w:t>mood boards</w:t>
      </w:r>
      <w:r>
        <w:rPr>
          <w:rFonts w:ascii="Arial" w:hAnsi="Arial" w:cs="Helvetica Neue"/>
          <w:color w:val="262626"/>
          <w:sz w:val="20"/>
          <w:szCs w:val="20"/>
        </w:rPr>
        <w:t>, site maps</w:t>
      </w:r>
      <w:r w:rsidR="00021599">
        <w:rPr>
          <w:rFonts w:ascii="Arial" w:hAnsi="Arial" w:cs="Helvetica Neue"/>
          <w:color w:val="262626"/>
          <w:sz w:val="20"/>
          <w:szCs w:val="20"/>
        </w:rPr>
        <w:t xml:space="preserve"> and branding ideas: our team will divide these tasks </w:t>
      </w:r>
      <w:r w:rsidR="002B74D7">
        <w:rPr>
          <w:rFonts w:ascii="Arial" w:hAnsi="Arial" w:cs="Helvetica Neue"/>
          <w:color w:val="262626"/>
          <w:sz w:val="20"/>
          <w:szCs w:val="20"/>
        </w:rPr>
        <w:t xml:space="preserve">to </w:t>
      </w:r>
      <w:r w:rsidR="00021599">
        <w:rPr>
          <w:rFonts w:ascii="Arial" w:hAnsi="Arial" w:cs="Helvetica Neue"/>
          <w:color w:val="262626"/>
          <w:sz w:val="20"/>
          <w:szCs w:val="20"/>
        </w:rPr>
        <w:t xml:space="preserve">decide what are </w:t>
      </w:r>
      <w:r w:rsidR="002B74D7">
        <w:rPr>
          <w:rFonts w:ascii="Arial" w:hAnsi="Arial" w:cs="Helvetica Neue"/>
          <w:color w:val="262626"/>
          <w:sz w:val="20"/>
          <w:szCs w:val="20"/>
        </w:rPr>
        <w:t>directions</w:t>
      </w:r>
      <w:r w:rsidR="00021599">
        <w:rPr>
          <w:rFonts w:ascii="Arial" w:hAnsi="Arial" w:cs="Helvetica Neue"/>
          <w:color w:val="262626"/>
          <w:sz w:val="20"/>
          <w:szCs w:val="20"/>
        </w:rPr>
        <w:t xml:space="preserve"> we will take</w:t>
      </w:r>
      <w:r w:rsidR="002B74D7">
        <w:rPr>
          <w:rFonts w:ascii="Arial" w:hAnsi="Arial" w:cs="Helvetica Neue"/>
          <w:color w:val="262626"/>
          <w:sz w:val="20"/>
          <w:szCs w:val="20"/>
        </w:rPr>
        <w:t>. How the website will look like. And how the content will be rearranged.</w:t>
      </w:r>
      <w:r w:rsidR="008873C0">
        <w:rPr>
          <w:rFonts w:ascii="Arial" w:hAnsi="Arial" w:cs="Helvetica Neue"/>
          <w:color w:val="262626"/>
          <w:sz w:val="20"/>
          <w:szCs w:val="20"/>
        </w:rPr>
        <w:t xml:space="preserve"> Branding will consist</w:t>
      </w:r>
      <w:r w:rsidR="000D7D01">
        <w:rPr>
          <w:rFonts w:ascii="Arial" w:hAnsi="Arial" w:cs="Helvetica Neue"/>
          <w:color w:val="262626"/>
          <w:sz w:val="20"/>
          <w:szCs w:val="20"/>
        </w:rPr>
        <w:t xml:space="preserve"> </w:t>
      </w:r>
      <w:proofErr w:type="gramStart"/>
      <w:r w:rsidR="000D7D01">
        <w:rPr>
          <w:rFonts w:ascii="Arial" w:hAnsi="Arial" w:cs="Helvetica Neue"/>
          <w:color w:val="262626"/>
          <w:sz w:val="20"/>
          <w:szCs w:val="20"/>
        </w:rPr>
        <w:t>of :</w:t>
      </w:r>
      <w:proofErr w:type="gramEnd"/>
      <w:r w:rsidR="000D7D01">
        <w:rPr>
          <w:rFonts w:ascii="Arial" w:hAnsi="Arial" w:cs="Helvetica Neue"/>
          <w:color w:val="262626"/>
          <w:sz w:val="20"/>
          <w:szCs w:val="20"/>
        </w:rPr>
        <w:t xml:space="preserve"> logo, icons, font,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colour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 xml:space="preserve">, photographs, styling photographs </w:t>
      </w:r>
      <w:r w:rsidR="008873C0">
        <w:rPr>
          <w:rFonts w:ascii="Arial" w:hAnsi="Arial" w:cs="Helvetica Neue"/>
          <w:color w:val="262626"/>
          <w:sz w:val="20"/>
          <w:szCs w:val="20"/>
        </w:rPr>
        <w:t>and all other elements that take relate to your brand.</w:t>
      </w:r>
    </w:p>
    <w:p w14:paraId="249FA850" w14:textId="77777777" w:rsidR="002B74D7" w:rsidRDefault="002B74D7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0C302C3F" w14:textId="547D4C20" w:rsidR="00851AEB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Phase 2</w:t>
      </w:r>
      <w:r w:rsidR="00851AEB">
        <w:rPr>
          <w:rFonts w:ascii="Arial" w:hAnsi="Arial" w:cs="Helvetica Neue"/>
          <w:color w:val="262626"/>
          <w:sz w:val="20"/>
          <w:szCs w:val="20"/>
        </w:rPr>
        <w:t>: Wireframes and content</w:t>
      </w:r>
      <w:r>
        <w:rPr>
          <w:rFonts w:ascii="Arial" w:hAnsi="Arial" w:cs="Helvetica Neue"/>
          <w:color w:val="262626"/>
          <w:sz w:val="20"/>
          <w:szCs w:val="20"/>
        </w:rPr>
        <w:t xml:space="preserve">: this </w:t>
      </w:r>
      <w:proofErr w:type="gramStart"/>
      <w:r>
        <w:rPr>
          <w:rFonts w:ascii="Arial" w:hAnsi="Arial" w:cs="Helvetica Neue"/>
          <w:color w:val="262626"/>
          <w:sz w:val="20"/>
          <w:szCs w:val="20"/>
        </w:rPr>
        <w:t>is were</w:t>
      </w:r>
      <w:proofErr w:type="gramEnd"/>
      <w:r>
        <w:rPr>
          <w:rFonts w:ascii="Arial" w:hAnsi="Arial" w:cs="Helvetica Neue"/>
          <w:color w:val="262626"/>
          <w:sz w:val="20"/>
          <w:szCs w:val="20"/>
        </w:rPr>
        <w:t xml:space="preserve"> we decide the content and how we will apply </w:t>
      </w:r>
      <w:r w:rsidR="002B74D7">
        <w:rPr>
          <w:rFonts w:ascii="Arial" w:hAnsi="Arial" w:cs="Helvetica Neue"/>
          <w:color w:val="262626"/>
          <w:sz w:val="20"/>
          <w:szCs w:val="20"/>
        </w:rPr>
        <w:t>hierarchy</w:t>
      </w:r>
      <w:r>
        <w:rPr>
          <w:rFonts w:ascii="Arial" w:hAnsi="Arial" w:cs="Helvetica Neue"/>
          <w:color w:val="262626"/>
          <w:sz w:val="20"/>
          <w:szCs w:val="20"/>
        </w:rPr>
        <w:t xml:space="preserve"> and rearrangement </w:t>
      </w:r>
    </w:p>
    <w:p w14:paraId="4A348DB4" w14:textId="77777777" w:rsidR="00F545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5D2D0662" w14:textId="0AD62824" w:rsidR="00F545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Phase 3: Usability testing</w:t>
      </w:r>
      <w:r w:rsidR="002B74D7">
        <w:rPr>
          <w:rFonts w:ascii="Arial" w:hAnsi="Arial" w:cs="Helvetica Neue"/>
          <w:color w:val="262626"/>
          <w:sz w:val="20"/>
          <w:szCs w:val="20"/>
        </w:rPr>
        <w:t xml:space="preserve">: Here we will test the wireframes, we will be able to see what needs improvement or if we accomplished </w:t>
      </w:r>
      <w:r w:rsidR="00F17E96">
        <w:rPr>
          <w:rFonts w:ascii="Arial" w:hAnsi="Arial" w:cs="Helvetica Neue"/>
          <w:color w:val="262626"/>
          <w:sz w:val="20"/>
          <w:szCs w:val="20"/>
        </w:rPr>
        <w:t>our goal.</w:t>
      </w:r>
    </w:p>
    <w:p w14:paraId="25A3F7AA" w14:textId="77777777" w:rsidR="00F17E96" w:rsidRDefault="00F17E96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6DE12808" w14:textId="7838FDA4" w:rsidR="00FE3A8D" w:rsidRDefault="00FE3A8D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Phase 4:</w:t>
      </w:r>
      <w:r w:rsidR="008873C0">
        <w:rPr>
          <w:rFonts w:ascii="Arial" w:hAnsi="Arial" w:cs="Helvetica Neue"/>
          <w:color w:val="262626"/>
          <w:sz w:val="20"/>
          <w:szCs w:val="20"/>
        </w:rPr>
        <w:t xml:space="preserve"> Setting up Jekyll </w:t>
      </w:r>
      <w:r w:rsidR="00F17E96">
        <w:rPr>
          <w:rFonts w:ascii="Arial" w:hAnsi="Arial" w:cs="Helvetica Neue"/>
          <w:color w:val="262626"/>
          <w:sz w:val="20"/>
          <w:szCs w:val="20"/>
        </w:rPr>
        <w:t xml:space="preserve">and coding: In </w:t>
      </w:r>
      <w:r w:rsidR="008873C0">
        <w:rPr>
          <w:rFonts w:ascii="Arial" w:hAnsi="Arial" w:cs="Helvetica Neue"/>
          <w:color w:val="262626"/>
          <w:sz w:val="20"/>
          <w:szCs w:val="20"/>
        </w:rPr>
        <w:t>this phase it where everything comes together and we formulate the final product</w:t>
      </w:r>
    </w:p>
    <w:p w14:paraId="235ACF32" w14:textId="77777777" w:rsidR="00F54548" w:rsidRPr="00B249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5C9BB777" w14:textId="77777777" w:rsidR="002331A1" w:rsidRPr="00B24948" w:rsidRDefault="002331A1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5CDA2978" w14:textId="4E4C2CE2" w:rsidR="002331A1" w:rsidRDefault="002331A1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>Every Monday</w:t>
      </w:r>
      <w:r w:rsidR="00F17E96">
        <w:rPr>
          <w:rFonts w:ascii="Arial" w:hAnsi="Arial" w:cs="Helvetica Neue"/>
          <w:color w:val="262626"/>
          <w:sz w:val="20"/>
          <w:szCs w:val="20"/>
        </w:rPr>
        <w:t xml:space="preserve"> from the beginning of the project until the end, there will we a group meeting to determine updates that are happening with the project.</w:t>
      </w:r>
      <w:r w:rsidR="00664295">
        <w:rPr>
          <w:rFonts w:ascii="Arial" w:hAnsi="Arial" w:cs="Helvetica Neue"/>
          <w:color w:val="262626"/>
          <w:sz w:val="20"/>
          <w:szCs w:val="20"/>
        </w:rPr>
        <w:t xml:space="preserve"> There were also be two decisive meetings with the client to ensure that what is being done gets approved, also there will be one opportunity for changes.</w:t>
      </w:r>
    </w:p>
    <w:p w14:paraId="5B62B656" w14:textId="77777777" w:rsidR="00664295" w:rsidRDefault="0066429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74F9F215" w14:textId="41BD66DF" w:rsidR="00664295" w:rsidRDefault="0066429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Through fresh books we’ve established a quote proposal of the cost of this project.</w:t>
      </w:r>
    </w:p>
    <w:p w14:paraId="1A205314" w14:textId="77777777" w:rsidR="00664295" w:rsidRDefault="0066429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651FE67A" w14:textId="13D9C9B7" w:rsidR="00664295" w:rsidRPr="00B24948" w:rsidRDefault="0066429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(</w:t>
      </w:r>
      <w:proofErr w:type="gramStart"/>
      <w:r>
        <w:rPr>
          <w:rFonts w:ascii="Arial" w:hAnsi="Arial" w:cs="Helvetica Neue"/>
          <w:color w:val="262626"/>
          <w:sz w:val="20"/>
          <w:szCs w:val="20"/>
        </w:rPr>
        <w:t>attach</w:t>
      </w:r>
      <w:proofErr w:type="gramEnd"/>
      <w:r>
        <w:rPr>
          <w:rFonts w:ascii="Arial" w:hAnsi="Arial" w:cs="Helvetica Neue"/>
          <w:color w:val="262626"/>
          <w:sz w:val="20"/>
          <w:szCs w:val="20"/>
        </w:rPr>
        <w:t xml:space="preserve"> screen shot)</w:t>
      </w:r>
    </w:p>
    <w:p w14:paraId="01C19C55" w14:textId="77777777" w:rsidR="00D07496" w:rsidRPr="00B24948" w:rsidRDefault="00D07496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3F943F45" w14:textId="4751F56F" w:rsidR="007E30CC" w:rsidRPr="003D5CD6" w:rsidRDefault="001011C2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Workflow</w:t>
      </w:r>
    </w:p>
    <w:p w14:paraId="7144086B" w14:textId="2959035D" w:rsidR="00D07496" w:rsidRPr="00B24948" w:rsidRDefault="00D07496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>To develop</w:t>
      </w:r>
      <w:r w:rsidR="007E30CC">
        <w:rPr>
          <w:rFonts w:ascii="Arial" w:hAnsi="Arial" w:cs="Helvetica Neue"/>
          <w:color w:val="262626"/>
          <w:sz w:val="20"/>
          <w:szCs w:val="20"/>
        </w:rPr>
        <w:t xml:space="preserve"> this project we w</w:t>
      </w:r>
      <w:r w:rsidR="000D7D01">
        <w:rPr>
          <w:rFonts w:ascii="Arial" w:hAnsi="Arial" w:cs="Helvetica Neue"/>
          <w:color w:val="262626"/>
          <w:sz w:val="20"/>
          <w:szCs w:val="20"/>
        </w:rPr>
        <w:t xml:space="preserve">ill be using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Github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 xml:space="preserve"> as our host, f</w:t>
      </w:r>
      <w:r w:rsidR="007E30CC">
        <w:rPr>
          <w:rFonts w:ascii="Arial" w:hAnsi="Arial" w:cs="Helvetica Neue"/>
          <w:color w:val="262626"/>
          <w:sz w:val="20"/>
          <w:szCs w:val="20"/>
        </w:rPr>
        <w:t>or coding structure we will use Jeky</w:t>
      </w:r>
      <w:r w:rsidR="00F45335">
        <w:rPr>
          <w:rFonts w:ascii="Arial" w:hAnsi="Arial" w:cs="Helvetica Neue"/>
          <w:color w:val="262626"/>
          <w:sz w:val="20"/>
          <w:szCs w:val="20"/>
        </w:rPr>
        <w:t xml:space="preserve">ll. We will use brackets, which is a coding program. </w:t>
      </w:r>
      <w:r w:rsidR="000D7D01">
        <w:rPr>
          <w:rFonts w:ascii="Arial" w:hAnsi="Arial" w:cs="Helvetica Neue"/>
          <w:color w:val="262626"/>
          <w:sz w:val="20"/>
          <w:szCs w:val="20"/>
        </w:rPr>
        <w:t xml:space="preserve">For styling we will be using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css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 xml:space="preserve">,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scss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>. To make a fully responsive website we will use media</w:t>
      </w:r>
      <w:r w:rsidR="00F01104">
        <w:rPr>
          <w:rFonts w:ascii="Arial" w:hAnsi="Arial" w:cs="Helvetica Neue"/>
          <w:color w:val="262626"/>
          <w:sz w:val="20"/>
          <w:szCs w:val="20"/>
        </w:rPr>
        <w:t xml:space="preserve"> queries. To make animations using parallax</w:t>
      </w:r>
      <w:r w:rsidR="000D7D01">
        <w:rPr>
          <w:rFonts w:ascii="Arial" w:hAnsi="Arial" w:cs="Helvetica Neue"/>
          <w:color w:val="262626"/>
          <w:sz w:val="20"/>
          <w:szCs w:val="20"/>
        </w:rPr>
        <w:t xml:space="preserve"> we will use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javascript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 xml:space="preserve">. When we complete the project we will validate the code to ensure everything flows properly. </w:t>
      </w:r>
      <w:r w:rsidR="00F01104">
        <w:rPr>
          <w:rFonts w:ascii="Arial" w:hAnsi="Arial" w:cs="Helvetica Neue"/>
          <w:color w:val="262626"/>
          <w:sz w:val="20"/>
          <w:szCs w:val="20"/>
        </w:rPr>
        <w:t>To edit content, one of our team members is a qualified text editor. We will also use Photoshop to stylize images. These will all be custom and provided from the gallery of photos your organizations provides.</w:t>
      </w:r>
    </w:p>
    <w:p w14:paraId="5A03D9D8" w14:textId="77777777" w:rsidR="00C96BCD" w:rsidRPr="00B24948" w:rsidRDefault="00C96BCD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60C91FBD" w14:textId="77777777" w:rsidR="001011C2" w:rsidRDefault="001011C2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Competitive Analysis</w:t>
      </w:r>
    </w:p>
    <w:p w14:paraId="2E417A9E" w14:textId="4F1FB68E" w:rsidR="003D5CD6" w:rsidRPr="009114D8" w:rsidRDefault="009114D8" w:rsidP="00C96B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All the items listed will make the website more effective. This is a positive change being applied to help attract more people. </w:t>
      </w:r>
      <w:proofErr w:type="gramStart"/>
      <w:r>
        <w:rPr>
          <w:rFonts w:ascii="Arial" w:hAnsi="Arial" w:cs="Arial"/>
          <w:color w:val="262626"/>
          <w:sz w:val="20"/>
          <w:szCs w:val="20"/>
        </w:rPr>
        <w:t>To help countries being affected.</w:t>
      </w:r>
      <w:proofErr w:type="gramEnd"/>
    </w:p>
    <w:p w14:paraId="1ED3818F" w14:textId="77777777" w:rsidR="00C96BCD" w:rsidRPr="00B24948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2F400641" w14:textId="77777777" w:rsidR="009114D8" w:rsidRDefault="009114D8" w:rsidP="00520CE0">
      <w:pPr>
        <w:pStyle w:val="Body"/>
        <w:rPr>
          <w:rFonts w:ascii="Arial" w:hAnsi="Arial"/>
          <w:sz w:val="20"/>
          <w:szCs w:val="20"/>
        </w:rPr>
        <w:sectPr w:rsidR="009114D8" w:rsidSect="001011C2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DA3D9E8" w14:textId="42115D95" w:rsidR="003D5CD6" w:rsidRDefault="003D5CD6" w:rsidP="00520CE0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Obvious navigation</w:t>
      </w:r>
    </w:p>
    <w:p w14:paraId="42E29108" w14:textId="32948A1F" w:rsidR="003D5CD6" w:rsidRDefault="003D5CD6" w:rsidP="00520CE0">
      <w:pPr>
        <w:pStyle w:val="Body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The use of sections</w:t>
      </w:r>
      <w:r w:rsidR="00520CE0">
        <w:rPr>
          <w:rFonts w:ascii="Arial" w:hAnsi="Arial"/>
          <w:sz w:val="20"/>
          <w:szCs w:val="20"/>
        </w:rPr>
        <w:t xml:space="preserve"> for content, full </w:t>
      </w:r>
      <w:proofErr w:type="spellStart"/>
      <w:r w:rsidR="00520CE0">
        <w:rPr>
          <w:rFonts w:ascii="Arial" w:hAnsi="Arial"/>
          <w:sz w:val="20"/>
          <w:szCs w:val="20"/>
        </w:rPr>
        <w:t>vh</w:t>
      </w:r>
      <w:proofErr w:type="spellEnd"/>
      <w:r w:rsidR="00520CE0">
        <w:rPr>
          <w:rFonts w:ascii="Arial" w:hAnsi="Arial"/>
          <w:sz w:val="20"/>
          <w:szCs w:val="20"/>
        </w:rPr>
        <w:t xml:space="preserve"> pages.</w:t>
      </w:r>
      <w:proofErr w:type="gramEnd"/>
    </w:p>
    <w:p w14:paraId="23F24807" w14:textId="61EB4304" w:rsidR="001011C2" w:rsidRPr="00B24948" w:rsidRDefault="001011C2" w:rsidP="00520CE0">
      <w:pPr>
        <w:pStyle w:val="Body"/>
        <w:rPr>
          <w:rFonts w:ascii="Arial" w:hAnsi="Arial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Full width banner</w:t>
      </w:r>
    </w:p>
    <w:p w14:paraId="20C1E9F8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Full sized images</w:t>
      </w:r>
    </w:p>
    <w:p w14:paraId="4A399620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Better hierarchy with typography</w:t>
      </w:r>
    </w:p>
    <w:p w14:paraId="1E412AF6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Use of icons</w:t>
      </w:r>
    </w:p>
    <w:p w14:paraId="4519D0F8" w14:textId="61301BB5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Scrap repeating content</w:t>
      </w:r>
      <w:r w:rsidR="003D5CD6">
        <w:rPr>
          <w:rFonts w:ascii="Arial" w:hAnsi="Arial"/>
          <w:sz w:val="20"/>
          <w:szCs w:val="20"/>
        </w:rPr>
        <w:t xml:space="preserve"> and keep the most important but limiting the length, keep it short and straight to the point.</w:t>
      </w:r>
    </w:p>
    <w:p w14:paraId="0A729D61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Less white space</w:t>
      </w:r>
    </w:p>
    <w:p w14:paraId="6A0C3933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Use of more images</w:t>
      </w:r>
    </w:p>
    <w:p w14:paraId="71FB44BF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Footer arrangements</w:t>
      </w:r>
    </w:p>
    <w:p w14:paraId="4F8950D1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 xml:space="preserve">New </w:t>
      </w:r>
      <w:proofErr w:type="spellStart"/>
      <w:r w:rsidRPr="00B24948">
        <w:rPr>
          <w:rFonts w:ascii="Arial" w:hAnsi="Arial"/>
          <w:sz w:val="20"/>
          <w:szCs w:val="20"/>
        </w:rPr>
        <w:t>colours</w:t>
      </w:r>
      <w:proofErr w:type="spellEnd"/>
    </w:p>
    <w:p w14:paraId="61EE3E76" w14:textId="7B2EECF4" w:rsidR="001011C2" w:rsidRDefault="003D5CD6" w:rsidP="00520CE0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More explained “About us” page</w:t>
      </w:r>
      <w:r w:rsidR="00520CE0">
        <w:rPr>
          <w:rFonts w:ascii="Arial" w:hAnsi="Arial"/>
          <w:sz w:val="20"/>
          <w:szCs w:val="20"/>
        </w:rPr>
        <w:t xml:space="preserve">. </w:t>
      </w:r>
      <w:proofErr w:type="gramStart"/>
      <w:r w:rsidR="00520CE0">
        <w:rPr>
          <w:rFonts w:ascii="Arial" w:hAnsi="Arial"/>
          <w:sz w:val="20"/>
          <w:szCs w:val="20"/>
        </w:rPr>
        <w:t>With a one page scroll style.</w:t>
      </w:r>
      <w:proofErr w:type="gramEnd"/>
    </w:p>
    <w:p w14:paraId="2548F6C0" w14:textId="3FD8C723" w:rsidR="00520CE0" w:rsidRPr="00F01104" w:rsidRDefault="00520CE0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>
        <w:rPr>
          <w:rFonts w:ascii="Arial" w:hAnsi="Arial"/>
          <w:sz w:val="20"/>
          <w:szCs w:val="20"/>
        </w:rPr>
        <w:t>Have a volunteer/donate section.</w:t>
      </w:r>
    </w:p>
    <w:p w14:paraId="6333989A" w14:textId="77777777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Press and media</w:t>
      </w:r>
    </w:p>
    <w:p w14:paraId="4D722842" w14:textId="77777777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Big Footer</w:t>
      </w:r>
    </w:p>
    <w:p w14:paraId="66331879" w14:textId="77777777" w:rsidR="00520CE0" w:rsidRPr="00B24948" w:rsidRDefault="00963250" w:rsidP="00520CE0">
      <w:pPr>
        <w:pStyle w:val="Body"/>
        <w:numPr>
          <w:ilvl w:val="0"/>
          <w:numId w:val="23"/>
        </w:numPr>
        <w:rPr>
          <w:rFonts w:ascii="Arial" w:hAnsi="Arial"/>
          <w:position w:val="4"/>
          <w:sz w:val="20"/>
          <w:szCs w:val="20"/>
        </w:rPr>
      </w:pPr>
      <w:proofErr w:type="gramStart"/>
      <w:r w:rsidRPr="00B24948">
        <w:rPr>
          <w:rFonts w:ascii="Arial" w:hAnsi="Arial" w:cs="Times"/>
          <w:sz w:val="20"/>
          <w:szCs w:val="20"/>
        </w:rPr>
        <w:t>donate</w:t>
      </w:r>
      <w:proofErr w:type="gramEnd"/>
      <w:r w:rsidRPr="00B24948">
        <w:rPr>
          <w:rFonts w:ascii="Arial" w:hAnsi="Arial" w:cs="Times"/>
          <w:sz w:val="20"/>
          <w:szCs w:val="20"/>
        </w:rPr>
        <w:t xml:space="preserve"> </w:t>
      </w:r>
      <w:proofErr w:type="spellStart"/>
      <w:r w:rsidRPr="00B24948">
        <w:rPr>
          <w:rFonts w:ascii="Arial" w:hAnsi="Arial" w:cs="Times"/>
          <w:sz w:val="20"/>
          <w:szCs w:val="20"/>
        </w:rPr>
        <w:t>btn</w:t>
      </w:r>
      <w:proofErr w:type="spellEnd"/>
      <w:r w:rsidR="00520CE0">
        <w:rPr>
          <w:rFonts w:ascii="Arial" w:hAnsi="Arial" w:cs="Times"/>
          <w:sz w:val="20"/>
          <w:szCs w:val="20"/>
        </w:rPr>
        <w:t xml:space="preserve"> m</w:t>
      </w:r>
      <w:r w:rsidR="00520CE0" w:rsidRPr="00B24948">
        <w:rPr>
          <w:rFonts w:ascii="Arial" w:hAnsi="Arial"/>
          <w:sz w:val="20"/>
          <w:szCs w:val="20"/>
        </w:rPr>
        <w:t>ake donation aspect of the organization more evident.</w:t>
      </w:r>
      <w:r w:rsidR="00520CE0">
        <w:rPr>
          <w:rFonts w:ascii="Arial" w:hAnsi="Arial"/>
          <w:sz w:val="20"/>
          <w:szCs w:val="20"/>
        </w:rPr>
        <w:t xml:space="preserve"> </w:t>
      </w:r>
      <w:proofErr w:type="gramStart"/>
      <w:r w:rsidR="00520CE0" w:rsidRPr="00B24948">
        <w:rPr>
          <w:rFonts w:ascii="Arial" w:hAnsi="Arial"/>
          <w:sz w:val="20"/>
          <w:szCs w:val="20"/>
        </w:rPr>
        <w:t>easy</w:t>
      </w:r>
      <w:proofErr w:type="gramEnd"/>
      <w:r w:rsidR="00520CE0" w:rsidRPr="00B24948">
        <w:rPr>
          <w:rFonts w:ascii="Arial" w:hAnsi="Arial"/>
          <w:sz w:val="20"/>
          <w:szCs w:val="20"/>
        </w:rPr>
        <w:t xml:space="preserve"> step by step on how to donate</w:t>
      </w:r>
    </w:p>
    <w:p w14:paraId="2F7F3D6D" w14:textId="0BB97E68" w:rsidR="00963250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307B9882" w14:textId="01274BA4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Hover Menu</w:t>
      </w:r>
      <w:r w:rsidR="00520CE0">
        <w:rPr>
          <w:rFonts w:ascii="Arial" w:hAnsi="Arial" w:cs="Times"/>
          <w:sz w:val="20"/>
          <w:szCs w:val="20"/>
        </w:rPr>
        <w:t>, the use of hover on all the reasonable areas.</w:t>
      </w:r>
    </w:p>
    <w:p w14:paraId="0763A46E" w14:textId="5E5CC444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 xml:space="preserve">Fixed </w:t>
      </w:r>
      <w:proofErr w:type="spellStart"/>
      <w:r w:rsidRPr="00B24948">
        <w:rPr>
          <w:rFonts w:ascii="Arial" w:hAnsi="Arial" w:cs="Times"/>
          <w:sz w:val="20"/>
          <w:szCs w:val="20"/>
        </w:rPr>
        <w:t>nav</w:t>
      </w:r>
      <w:proofErr w:type="spellEnd"/>
    </w:p>
    <w:p w14:paraId="14A7C1B7" w14:textId="06660452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Responsive</w:t>
      </w:r>
      <w:r w:rsidR="00520CE0">
        <w:rPr>
          <w:rFonts w:ascii="Arial" w:hAnsi="Arial" w:cs="Times"/>
          <w:sz w:val="20"/>
          <w:szCs w:val="20"/>
        </w:rPr>
        <w:t xml:space="preserve"> fully responsive website.</w:t>
      </w:r>
    </w:p>
    <w:p w14:paraId="02BF5457" w14:textId="77777777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Good use of information</w:t>
      </w:r>
    </w:p>
    <w:p w14:paraId="01132C55" w14:textId="77777777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Easy to understand</w:t>
      </w:r>
    </w:p>
    <w:p w14:paraId="0A79AAA6" w14:textId="5292F32D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 xml:space="preserve">Drop down hover for </w:t>
      </w:r>
      <w:proofErr w:type="spellStart"/>
      <w:r w:rsidRPr="00B24948">
        <w:rPr>
          <w:rFonts w:ascii="Arial" w:hAnsi="Arial" w:cs="Times"/>
          <w:sz w:val="20"/>
          <w:szCs w:val="20"/>
        </w:rPr>
        <w:t>nav</w:t>
      </w:r>
      <w:proofErr w:type="spellEnd"/>
      <w:r w:rsidR="00520CE0">
        <w:rPr>
          <w:rFonts w:ascii="Arial" w:hAnsi="Arial" w:cs="Times"/>
          <w:sz w:val="20"/>
          <w:szCs w:val="20"/>
        </w:rPr>
        <w:t>,</w:t>
      </w:r>
    </w:p>
    <w:p w14:paraId="78945FAB" w14:textId="77777777" w:rsidR="00963250" w:rsidRPr="00963250" w:rsidRDefault="00963250" w:rsidP="00963250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Ideas and concept:</w:t>
      </w:r>
    </w:p>
    <w:p w14:paraId="0BDF1B39" w14:textId="394DB453" w:rsidR="001011C2" w:rsidRPr="00520CE0" w:rsidRDefault="00963250" w:rsidP="001011C2">
      <w:pPr>
        <w:pStyle w:val="Body"/>
        <w:numPr>
          <w:ilvl w:val="0"/>
          <w:numId w:val="9"/>
        </w:numPr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Make donation aspect of the organization more evident</w:t>
      </w:r>
      <w:r w:rsidR="00520CE0">
        <w:rPr>
          <w:rFonts w:ascii="Arial" w:hAnsi="Arial"/>
          <w:sz w:val="20"/>
          <w:szCs w:val="20"/>
        </w:rPr>
        <w:t>.</w:t>
      </w:r>
    </w:p>
    <w:p w14:paraId="3B229BCA" w14:textId="77777777" w:rsidR="009114D8" w:rsidRDefault="009114D8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  <w:sectPr w:rsidR="009114D8" w:rsidSect="009114D8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092411D5" w14:textId="484FDEC9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eastAsia="Helvetica" w:hAnsi="Arial" w:cs="Helvetica"/>
          <w:position w:val="4"/>
          <w:sz w:val="20"/>
          <w:szCs w:val="20"/>
        </w:rPr>
        <w:t>Doctors without borders</w:t>
      </w:r>
    </w:p>
    <w:p w14:paraId="47CCCDBA" w14:textId="77777777" w:rsidR="001011C2" w:rsidRPr="00B24948" w:rsidRDefault="00B24948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6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www.doctorswithoutborders.org</w:t>
        </w:r>
      </w:hyperlink>
    </w:p>
    <w:p w14:paraId="16FD3F00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0C66A218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eastAsia="Helvetica" w:hAnsi="Arial" w:cs="Helvetica"/>
          <w:position w:val="4"/>
          <w:sz w:val="20"/>
          <w:szCs w:val="20"/>
        </w:rPr>
        <w:t>Public Displays of affection</w:t>
      </w:r>
    </w:p>
    <w:p w14:paraId="586523F2" w14:textId="77777777" w:rsidR="001011C2" w:rsidRPr="00B24948" w:rsidRDefault="00B24948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7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www.publicdisplaysofaffection.ca</w:t>
        </w:r>
      </w:hyperlink>
    </w:p>
    <w:p w14:paraId="3B20E1B7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77800B69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proofErr w:type="spellStart"/>
      <w:r w:rsidRPr="00B24948">
        <w:rPr>
          <w:rFonts w:ascii="Arial" w:eastAsia="Helvetica" w:hAnsi="Arial" w:cs="Helvetica"/>
          <w:position w:val="4"/>
          <w:sz w:val="20"/>
          <w:szCs w:val="20"/>
        </w:rPr>
        <w:t>Kounkuey</w:t>
      </w:r>
      <w:proofErr w:type="spellEnd"/>
    </w:p>
    <w:p w14:paraId="0642A47F" w14:textId="77777777" w:rsidR="001011C2" w:rsidRPr="00B24948" w:rsidRDefault="00B24948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8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www.kounkuey.org</w:t>
        </w:r>
      </w:hyperlink>
    </w:p>
    <w:p w14:paraId="45AD5E99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2712F1D8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eastAsia="Helvetica" w:hAnsi="Arial" w:cs="Helvetica"/>
          <w:position w:val="4"/>
          <w:sz w:val="20"/>
          <w:szCs w:val="20"/>
        </w:rPr>
        <w:t>D-impact</w:t>
      </w:r>
    </w:p>
    <w:p w14:paraId="1CD4B247" w14:textId="77777777" w:rsidR="001011C2" w:rsidRPr="00B24948" w:rsidRDefault="00B24948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9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www.d-impact.org</w:t>
        </w:r>
      </w:hyperlink>
    </w:p>
    <w:p w14:paraId="26C81A39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65A2BAAC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eastAsia="Helvetica" w:hAnsi="Arial" w:cs="Helvetica"/>
          <w:position w:val="4"/>
          <w:sz w:val="20"/>
          <w:szCs w:val="20"/>
        </w:rPr>
        <w:t>Mass design group</w:t>
      </w:r>
    </w:p>
    <w:p w14:paraId="2EE03AA4" w14:textId="77777777" w:rsidR="001011C2" w:rsidRPr="00B24948" w:rsidRDefault="00B24948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10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www.massdeisgngroup.org</w:t>
        </w:r>
      </w:hyperlink>
    </w:p>
    <w:p w14:paraId="1BE84F90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3A411490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Mercy Corps</w:t>
      </w:r>
    </w:p>
    <w:p w14:paraId="6DBEBC90" w14:textId="77777777" w:rsidR="009C6567" w:rsidRPr="00B24948" w:rsidRDefault="00B24948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hyperlink r:id="rId11" w:history="1">
        <w:r w:rsidR="009C6567" w:rsidRPr="00B24948">
          <w:rPr>
            <w:rFonts w:ascii="Arial" w:hAnsi="Arial" w:cs="Times"/>
            <w:color w:val="0000E9"/>
            <w:sz w:val="20"/>
            <w:szCs w:val="20"/>
            <w:u w:val="single" w:color="0000E9"/>
          </w:rPr>
          <w:t>http://www.mercycorps.org/</w:t>
        </w:r>
      </w:hyperlink>
    </w:p>
    <w:p w14:paraId="515A4B0B" w14:textId="77777777" w:rsidR="009C6567" w:rsidRPr="00B24948" w:rsidRDefault="009C6567" w:rsidP="009632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4EB43246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proofErr w:type="spellStart"/>
      <w:r w:rsidRPr="00B24948">
        <w:rPr>
          <w:rFonts w:ascii="Arial" w:hAnsi="Arial" w:cs="Times"/>
          <w:sz w:val="20"/>
          <w:szCs w:val="20"/>
        </w:rPr>
        <w:t>Walu</w:t>
      </w:r>
      <w:proofErr w:type="spellEnd"/>
      <w:r w:rsidRPr="00B24948">
        <w:rPr>
          <w:rFonts w:ascii="Arial" w:hAnsi="Arial" w:cs="Times"/>
          <w:sz w:val="20"/>
          <w:szCs w:val="20"/>
        </w:rPr>
        <w:t xml:space="preserve"> International</w:t>
      </w:r>
    </w:p>
    <w:p w14:paraId="71F98EAE" w14:textId="77777777" w:rsidR="009C6567" w:rsidRPr="00B24948" w:rsidRDefault="00B24948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hyperlink r:id="rId12" w:history="1">
        <w:r w:rsidR="009C6567" w:rsidRPr="00B24948">
          <w:rPr>
            <w:rFonts w:ascii="Arial" w:hAnsi="Arial" w:cs="Times"/>
            <w:color w:val="0000E9"/>
            <w:sz w:val="20"/>
            <w:szCs w:val="20"/>
            <w:u w:val="single" w:color="0000E9"/>
          </w:rPr>
          <w:t>http://waluinternational.org/</w:t>
        </w:r>
      </w:hyperlink>
    </w:p>
    <w:p w14:paraId="0DE38E98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710DB6C8" w14:textId="77777777" w:rsidR="009C6567" w:rsidRPr="00B24948" w:rsidRDefault="009C6567" w:rsidP="009C65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Times"/>
          <w:sz w:val="20"/>
          <w:szCs w:val="20"/>
        </w:rPr>
      </w:pPr>
    </w:p>
    <w:p w14:paraId="57D67954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The Hunger Project</w:t>
      </w:r>
    </w:p>
    <w:p w14:paraId="59F982E0" w14:textId="77777777" w:rsidR="009C6567" w:rsidRPr="00B24948" w:rsidRDefault="00B24948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hyperlink r:id="rId13" w:history="1">
        <w:r w:rsidR="009C6567" w:rsidRPr="00B24948">
          <w:rPr>
            <w:rFonts w:ascii="Arial" w:hAnsi="Arial" w:cs="Times"/>
            <w:color w:val="0000E9"/>
            <w:sz w:val="20"/>
            <w:szCs w:val="20"/>
            <w:u w:val="single" w:color="0000E9"/>
          </w:rPr>
          <w:t>http://thp.org/</w:t>
        </w:r>
      </w:hyperlink>
    </w:p>
    <w:p w14:paraId="67ABBCE4" w14:textId="77777777" w:rsidR="00D07496" w:rsidRPr="00B24948" w:rsidRDefault="00D07496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427A748F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One Laptop per Child</w:t>
      </w:r>
    </w:p>
    <w:p w14:paraId="37B4FE8C" w14:textId="700B3158" w:rsidR="009C6567" w:rsidRPr="00B24948" w:rsidRDefault="00B24948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hyperlink r:id="rId14" w:history="1">
        <w:r w:rsidR="009C6567" w:rsidRPr="00B24948">
          <w:rPr>
            <w:rFonts w:ascii="Arial" w:hAnsi="Arial" w:cs="Times"/>
            <w:color w:val="0000E9"/>
            <w:sz w:val="20"/>
            <w:szCs w:val="20"/>
            <w:u w:val="single" w:color="0000E9"/>
          </w:rPr>
          <w:t>http://one.laptop.org/</w:t>
        </w:r>
      </w:hyperlink>
    </w:p>
    <w:p w14:paraId="35960AE4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582C91FC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Whiz kids Workshop</w:t>
      </w:r>
    </w:p>
    <w:p w14:paraId="308BF6BE" w14:textId="16452A83" w:rsidR="001011C2" w:rsidRPr="00963250" w:rsidRDefault="009C6567" w:rsidP="00963250">
      <w:pPr>
        <w:widowControl w:val="0"/>
        <w:autoSpaceDE w:val="0"/>
        <w:autoSpaceDN w:val="0"/>
        <w:adjustRightInd w:val="0"/>
        <w:rPr>
          <w:rFonts w:ascii="Arial" w:hAnsi="Arial" w:cs="Times"/>
          <w:color w:val="0000E9"/>
          <w:sz w:val="20"/>
          <w:szCs w:val="20"/>
          <w:u w:val="single" w:color="0000E9"/>
        </w:rPr>
      </w:pPr>
      <w:r w:rsidRPr="00B24948">
        <w:rPr>
          <w:rFonts w:ascii="Arial" w:hAnsi="Arial" w:cs="Times"/>
          <w:color w:val="0000E9"/>
          <w:sz w:val="20"/>
          <w:szCs w:val="20"/>
          <w:u w:val="single" w:color="0000E9"/>
        </w:rPr>
        <w:t>http://www.whizkidsworkshop.com/</w:t>
      </w:r>
    </w:p>
    <w:p w14:paraId="31B04B59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</w:p>
    <w:p w14:paraId="53476667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World Wildlife Fund</w:t>
      </w:r>
    </w:p>
    <w:p w14:paraId="75306BC9" w14:textId="77777777" w:rsidR="001011C2" w:rsidRPr="00B24948" w:rsidRDefault="00B24948" w:rsidP="001011C2">
      <w:pPr>
        <w:pStyle w:val="Body"/>
        <w:rPr>
          <w:rFonts w:ascii="Arial" w:hAnsi="Arial"/>
          <w:sz w:val="20"/>
          <w:szCs w:val="20"/>
        </w:rPr>
      </w:pPr>
      <w:hyperlink r:id="rId15" w:history="1">
        <w:r w:rsidR="001011C2" w:rsidRPr="00B24948">
          <w:rPr>
            <w:rStyle w:val="Hyperlink0"/>
            <w:rFonts w:ascii="Arial" w:hAnsi="Arial"/>
            <w:sz w:val="20"/>
            <w:szCs w:val="20"/>
          </w:rPr>
          <w:t>http://www.wwf.ca/</w:t>
        </w:r>
      </w:hyperlink>
    </w:p>
    <w:p w14:paraId="6A808BA9" w14:textId="77777777" w:rsidR="00D07496" w:rsidRPr="00B24948" w:rsidRDefault="00D07496" w:rsidP="001011C2">
      <w:pPr>
        <w:pStyle w:val="Body"/>
        <w:rPr>
          <w:rFonts w:ascii="Arial" w:hAnsi="Arial"/>
          <w:b/>
          <w:bCs/>
          <w:sz w:val="20"/>
          <w:szCs w:val="20"/>
        </w:rPr>
      </w:pPr>
    </w:p>
    <w:p w14:paraId="607AD30B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proofErr w:type="spellStart"/>
      <w:r w:rsidRPr="00B24948">
        <w:rPr>
          <w:rFonts w:ascii="Arial" w:hAnsi="Arial"/>
          <w:b/>
          <w:bCs/>
          <w:sz w:val="20"/>
          <w:szCs w:val="20"/>
        </w:rPr>
        <w:t>Unicef</w:t>
      </w:r>
      <w:proofErr w:type="spellEnd"/>
    </w:p>
    <w:p w14:paraId="62FF487A" w14:textId="77777777" w:rsidR="001011C2" w:rsidRPr="00B24948" w:rsidRDefault="00B24948" w:rsidP="001011C2">
      <w:pPr>
        <w:pStyle w:val="Body"/>
        <w:rPr>
          <w:rFonts w:ascii="Arial" w:hAnsi="Arial"/>
          <w:sz w:val="20"/>
          <w:szCs w:val="20"/>
        </w:rPr>
      </w:pPr>
      <w:hyperlink r:id="rId16" w:history="1">
        <w:r w:rsidR="001011C2" w:rsidRPr="00B24948">
          <w:rPr>
            <w:rStyle w:val="Hyperlink0"/>
            <w:rFonts w:ascii="Arial" w:hAnsi="Arial"/>
            <w:sz w:val="20"/>
            <w:szCs w:val="20"/>
          </w:rPr>
          <w:t>http://www.unicef.ca/</w:t>
        </w:r>
      </w:hyperlink>
    </w:p>
    <w:p w14:paraId="433204FC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</w:p>
    <w:p w14:paraId="70F6137B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The Snowsuit Fund</w:t>
      </w:r>
    </w:p>
    <w:p w14:paraId="2B565104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  <w:r w:rsidRPr="00B24948">
        <w:rPr>
          <w:rStyle w:val="Hyperlink0"/>
          <w:rFonts w:ascii="Arial" w:hAnsi="Arial"/>
          <w:sz w:val="20"/>
          <w:szCs w:val="20"/>
        </w:rPr>
        <w:t>http://snowsuitfund.com/</w:t>
      </w:r>
    </w:p>
    <w:p w14:paraId="6080972F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</w:p>
    <w:p w14:paraId="4034DE56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Online Store - Home Depot</w:t>
      </w:r>
    </w:p>
    <w:p w14:paraId="4742512C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  <w:r w:rsidRPr="00B24948">
        <w:rPr>
          <w:rStyle w:val="Hyperlink0"/>
          <w:rFonts w:ascii="Arial" w:hAnsi="Arial"/>
          <w:sz w:val="20"/>
          <w:szCs w:val="20"/>
        </w:rPr>
        <w:t>http://www.homedepot.ca/</w:t>
      </w:r>
    </w:p>
    <w:p w14:paraId="5F596061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</w:p>
    <w:p w14:paraId="02D35883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Online Store - Ikea</w:t>
      </w:r>
    </w:p>
    <w:p w14:paraId="00F742F4" w14:textId="77777777" w:rsidR="001011C2" w:rsidRPr="00B24948" w:rsidRDefault="00B24948" w:rsidP="001011C2">
      <w:pPr>
        <w:pStyle w:val="Body"/>
        <w:rPr>
          <w:rFonts w:ascii="Arial" w:hAnsi="Arial"/>
          <w:sz w:val="20"/>
          <w:szCs w:val="20"/>
        </w:rPr>
      </w:pPr>
      <w:hyperlink r:id="rId17" w:history="1">
        <w:r w:rsidR="00D07496" w:rsidRPr="00B24948">
          <w:rPr>
            <w:rStyle w:val="Hyperlink"/>
            <w:rFonts w:ascii="Arial" w:hAnsi="Arial"/>
            <w:sz w:val="20"/>
            <w:szCs w:val="20"/>
          </w:rPr>
          <w:t>http://www.ikea.com</w:t>
        </w:r>
      </w:hyperlink>
      <w:r w:rsidR="00D07496" w:rsidRPr="00B24948">
        <w:rPr>
          <w:rFonts w:ascii="Arial" w:hAnsi="Arial"/>
          <w:sz w:val="20"/>
          <w:szCs w:val="20"/>
        </w:rPr>
        <w:t xml:space="preserve"> </w:t>
      </w:r>
    </w:p>
    <w:p w14:paraId="13E52869" w14:textId="77777777" w:rsidR="00D07496" w:rsidRPr="00B24948" w:rsidRDefault="00D07496" w:rsidP="001011C2">
      <w:pPr>
        <w:pStyle w:val="Body"/>
        <w:rPr>
          <w:rFonts w:ascii="Arial" w:hAnsi="Arial"/>
          <w:b/>
          <w:bCs/>
          <w:sz w:val="20"/>
          <w:szCs w:val="20"/>
        </w:rPr>
      </w:pPr>
    </w:p>
    <w:p w14:paraId="594BFF09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Canadian Red Cross</w:t>
      </w:r>
    </w:p>
    <w:p w14:paraId="5383F3A1" w14:textId="77777777" w:rsidR="001011C2" w:rsidRPr="00B24948" w:rsidRDefault="00B24948" w:rsidP="001011C2">
      <w:pPr>
        <w:pStyle w:val="Body"/>
        <w:rPr>
          <w:rFonts w:ascii="Arial" w:hAnsi="Arial"/>
          <w:sz w:val="20"/>
          <w:szCs w:val="20"/>
        </w:rPr>
      </w:pPr>
      <w:hyperlink r:id="rId18" w:history="1">
        <w:r w:rsidR="001011C2" w:rsidRPr="00B24948">
          <w:rPr>
            <w:rStyle w:val="Hyperlink0"/>
            <w:rFonts w:ascii="Arial" w:hAnsi="Arial"/>
            <w:sz w:val="20"/>
            <w:szCs w:val="20"/>
          </w:rPr>
          <w:t>http://www.redcross.ca/</w:t>
        </w:r>
      </w:hyperlink>
    </w:p>
    <w:p w14:paraId="7C28BE16" w14:textId="77777777" w:rsidR="009114D8" w:rsidRDefault="009114D8">
      <w:pPr>
        <w:rPr>
          <w:rFonts w:ascii="Arial" w:hAnsi="Arial"/>
          <w:sz w:val="20"/>
          <w:szCs w:val="20"/>
        </w:rPr>
        <w:sectPr w:rsidR="009114D8" w:rsidSect="009114D8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6C256DD5" w14:textId="39BF54E6" w:rsidR="001011C2" w:rsidRPr="00B24948" w:rsidRDefault="001011C2">
      <w:pPr>
        <w:rPr>
          <w:rFonts w:ascii="Arial" w:hAnsi="Arial"/>
          <w:sz w:val="20"/>
          <w:szCs w:val="20"/>
        </w:rPr>
      </w:pPr>
    </w:p>
    <w:p w14:paraId="72F38567" w14:textId="77777777" w:rsidR="00C96BCD" w:rsidRPr="00B24948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Features</w:t>
      </w:r>
    </w:p>
    <w:p w14:paraId="0351B888" w14:textId="77777777" w:rsidR="00C96BCD" w:rsidRPr="00B24948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>Breakdown to be implemented features of the project, what they are, with examples (for the less tech-savvy client), what cool things you plan on incorporating into your project that set you apart from other companies bidding, what may be incorporated or expanded on in the future</w:t>
      </w:r>
    </w:p>
    <w:p w14:paraId="7120F379" w14:textId="77777777" w:rsidR="00C96BCD" w:rsidRPr="00B24948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18296066" w14:textId="1A08ED32" w:rsidR="00C96BCD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 xml:space="preserve">We want to tell a story as soon as you </w:t>
      </w:r>
      <w:r w:rsidR="009A5D8E">
        <w:rPr>
          <w:rFonts w:ascii="Arial" w:hAnsi="Arial" w:cs="Helvetica Neue"/>
          <w:color w:val="262626"/>
          <w:sz w:val="20"/>
          <w:szCs w:val="20"/>
        </w:rPr>
        <w:softHyphen/>
      </w:r>
      <w:r w:rsidR="009A5D8E">
        <w:rPr>
          <w:rFonts w:ascii="Arial" w:hAnsi="Arial" w:cs="Helvetica Neue"/>
          <w:color w:val="262626"/>
          <w:sz w:val="20"/>
          <w:szCs w:val="20"/>
        </w:rPr>
        <w:softHyphen/>
      </w:r>
      <w:r w:rsidR="009A5D8E">
        <w:rPr>
          <w:rFonts w:ascii="Arial" w:hAnsi="Arial" w:cs="Helvetica Neue"/>
          <w:color w:val="262626"/>
          <w:sz w:val="20"/>
          <w:szCs w:val="20"/>
        </w:rPr>
        <w:softHyphen/>
      </w:r>
      <w:r w:rsidRPr="00B24948">
        <w:rPr>
          <w:rFonts w:ascii="Arial" w:hAnsi="Arial" w:cs="Helvetica Neue"/>
          <w:color w:val="262626"/>
          <w:sz w:val="20"/>
          <w:szCs w:val="20"/>
        </w:rPr>
        <w:t xml:space="preserve">go on the page. This will go straight to the point and image the crowd right away. We will add parallax to make things appear subtly </w:t>
      </w:r>
    </w:p>
    <w:p w14:paraId="409124F2" w14:textId="77777777" w:rsidR="00520CE0" w:rsidRDefault="00520CE0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bookmarkStart w:id="0" w:name="_GoBack"/>
      <w:bookmarkEnd w:id="0"/>
    </w:p>
    <w:p w14:paraId="7D037D55" w14:textId="77777777" w:rsidR="00520CE0" w:rsidRPr="000A5D1A" w:rsidRDefault="00520CE0" w:rsidP="00520CE0">
      <w:pPr>
        <w:pStyle w:val="Body"/>
        <w:numPr>
          <w:ilvl w:val="0"/>
          <w:numId w:val="10"/>
        </w:numPr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Create an online store to buy supplies that will be donated to the organization.</w:t>
      </w:r>
    </w:p>
    <w:p w14:paraId="0A2B15D6" w14:textId="77777777" w:rsidR="000A5D1A" w:rsidRDefault="000A5D1A" w:rsidP="000A5D1A">
      <w:pPr>
        <w:pStyle w:val="Body"/>
        <w:rPr>
          <w:rFonts w:ascii="Arial" w:hAnsi="Arial"/>
          <w:sz w:val="20"/>
          <w:szCs w:val="20"/>
        </w:rPr>
      </w:pPr>
    </w:p>
    <w:p w14:paraId="31F16326" w14:textId="523EA514" w:rsidR="000A5D1A" w:rsidRDefault="000A5D1A" w:rsidP="000A5D1A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homepage will be a one page scrollable. Divided intro </w:t>
      </w:r>
      <w:r w:rsidR="009114D8">
        <w:rPr>
          <w:rFonts w:ascii="Arial" w:hAnsi="Arial"/>
          <w:sz w:val="20"/>
          <w:szCs w:val="20"/>
        </w:rPr>
        <w:t>100</w:t>
      </w:r>
      <w:r>
        <w:rPr>
          <w:rFonts w:ascii="Arial" w:hAnsi="Arial"/>
          <w:sz w:val="20"/>
          <w:szCs w:val="20"/>
        </w:rPr>
        <w:t>vh sections that highlight the story of who architecture and humanity is. There will be icons identifying the sections and a brief paragraph explaining.</w:t>
      </w:r>
    </w:p>
    <w:p w14:paraId="0312766F" w14:textId="77777777" w:rsidR="000A5D1A" w:rsidRDefault="000A5D1A" w:rsidP="000A5D1A">
      <w:pPr>
        <w:pStyle w:val="Body"/>
        <w:rPr>
          <w:rFonts w:ascii="Arial" w:hAnsi="Arial"/>
          <w:sz w:val="20"/>
          <w:szCs w:val="20"/>
        </w:rPr>
      </w:pPr>
    </w:p>
    <w:p w14:paraId="648F6B53" w14:textId="2E9208DE" w:rsidR="000A5D1A" w:rsidRDefault="000A5D1A" w:rsidP="000A5D1A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 you scroll down there will parallax added to those section to make things appear smoothly. </w:t>
      </w:r>
    </w:p>
    <w:p w14:paraId="0371D50E" w14:textId="77777777" w:rsidR="00D434AD" w:rsidRDefault="00D434AD" w:rsidP="000A5D1A">
      <w:pPr>
        <w:pStyle w:val="Body"/>
        <w:rPr>
          <w:rFonts w:ascii="Arial" w:hAnsi="Arial"/>
          <w:sz w:val="20"/>
          <w:szCs w:val="20"/>
        </w:rPr>
      </w:pPr>
    </w:p>
    <w:p w14:paraId="41B544D7" w14:textId="75A190D8" w:rsidR="003E0223" w:rsidRDefault="009114D8" w:rsidP="000A5D1A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“O</w:t>
      </w:r>
      <w:r w:rsidR="003E0223">
        <w:rPr>
          <w:rFonts w:ascii="Arial" w:hAnsi="Arial"/>
          <w:sz w:val="20"/>
          <w:szCs w:val="20"/>
        </w:rPr>
        <w:t>ur team</w:t>
      </w:r>
      <w:r>
        <w:rPr>
          <w:rFonts w:ascii="Arial" w:hAnsi="Arial"/>
          <w:sz w:val="20"/>
          <w:szCs w:val="20"/>
        </w:rPr>
        <w:t>”</w:t>
      </w:r>
      <w:r w:rsidR="003E0223">
        <w:rPr>
          <w:rFonts w:ascii="Arial" w:hAnsi="Arial"/>
          <w:sz w:val="20"/>
          <w:szCs w:val="20"/>
        </w:rPr>
        <w:t xml:space="preserve"> page will have the sections of the team members with small content to show who represents the team. There will be an accordion style dropdown menu to organize the content.</w:t>
      </w:r>
    </w:p>
    <w:p w14:paraId="1C7CCE14" w14:textId="77777777" w:rsidR="00A31A21" w:rsidRDefault="00A31A21" w:rsidP="000A5D1A">
      <w:pPr>
        <w:pStyle w:val="Body"/>
        <w:rPr>
          <w:rFonts w:ascii="Arial" w:hAnsi="Arial"/>
          <w:sz w:val="20"/>
          <w:szCs w:val="20"/>
        </w:rPr>
      </w:pPr>
    </w:p>
    <w:p w14:paraId="0053BE3B" w14:textId="77777777" w:rsidR="00A31A21" w:rsidRPr="00A31A21" w:rsidRDefault="00A31A21" w:rsidP="00A31A2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</w:rPr>
      </w:pPr>
      <w:r w:rsidRPr="00A31A21">
        <w:rPr>
          <w:rFonts w:ascii="Arial" w:hAnsi="Arial" w:cs="Arial"/>
          <w:b/>
          <w:bCs/>
          <w:color w:val="262626"/>
          <w:sz w:val="20"/>
          <w:szCs w:val="20"/>
        </w:rPr>
        <w:t>Use Case Examples (Personas) / Target Audience</w:t>
      </w:r>
    </w:p>
    <w:p w14:paraId="27B59375" w14:textId="514EB9B2" w:rsidR="00A31A21" w:rsidRDefault="00A31A21" w:rsidP="00A31A2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</w:rPr>
      </w:pPr>
      <w:r w:rsidRPr="00A31A21">
        <w:rPr>
          <w:rFonts w:ascii="Arial" w:hAnsi="Arial" w:cs="Arial"/>
          <w:color w:val="262626"/>
          <w:sz w:val="20"/>
          <w:szCs w:val="20"/>
        </w:rPr>
        <w:t>How will this project be used, in what capacity do you envision it being used, who is the target audience, and what use case ex</w:t>
      </w:r>
      <w:r w:rsidR="009A5D8E">
        <w:rPr>
          <w:rFonts w:ascii="Arial" w:hAnsi="Arial" w:cs="Arial"/>
          <w:color w:val="262626"/>
          <w:sz w:val="20"/>
          <w:szCs w:val="20"/>
        </w:rPr>
        <w:softHyphen/>
      </w:r>
      <w:r w:rsidR="009A5D8E">
        <w:rPr>
          <w:rFonts w:ascii="Arial" w:hAnsi="Arial" w:cs="Arial"/>
          <w:color w:val="262626"/>
          <w:sz w:val="20"/>
          <w:szCs w:val="20"/>
        </w:rPr>
        <w:softHyphen/>
      </w:r>
      <w:r w:rsidRPr="00A31A21">
        <w:rPr>
          <w:rFonts w:ascii="Arial" w:hAnsi="Arial" w:cs="Arial"/>
          <w:color w:val="262626"/>
          <w:sz w:val="20"/>
          <w:szCs w:val="20"/>
        </w:rPr>
        <w:t>amples exist (personas)</w:t>
      </w:r>
    </w:p>
    <w:p w14:paraId="4444A64A" w14:textId="77777777" w:rsidR="00A31A21" w:rsidRPr="00A31A21" w:rsidRDefault="00A31A21" w:rsidP="00A31A2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</w:rPr>
      </w:pPr>
    </w:p>
    <w:p w14:paraId="7BE6C7EB" w14:textId="77777777" w:rsidR="00A31A21" w:rsidRPr="00A31A21" w:rsidRDefault="00A31A21" w:rsidP="00A31A2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</w:rPr>
      </w:pPr>
      <w:r w:rsidRPr="00A31A21">
        <w:rPr>
          <w:rFonts w:ascii="Arial" w:hAnsi="Arial" w:cs="Arial"/>
          <w:b/>
          <w:bCs/>
          <w:color w:val="262626"/>
          <w:sz w:val="20"/>
          <w:szCs w:val="20"/>
        </w:rPr>
        <w:t>Estimate and Invoicing</w:t>
      </w:r>
    </w:p>
    <w:p w14:paraId="7AFA8BBC" w14:textId="5F90777B" w:rsidR="00A31A21" w:rsidRPr="00A31A21" w:rsidRDefault="00A31A21" w:rsidP="00A31A21">
      <w:pPr>
        <w:pStyle w:val="Body"/>
        <w:rPr>
          <w:rFonts w:ascii="Arial" w:hAnsi="Arial" w:cs="Arial"/>
          <w:sz w:val="20"/>
          <w:szCs w:val="20"/>
        </w:rPr>
      </w:pPr>
      <w:r w:rsidRPr="00A31A21">
        <w:rPr>
          <w:rFonts w:ascii="Arial" w:hAnsi="Arial" w:cs="Arial"/>
          <w:color w:val="262626"/>
          <w:sz w:val="20"/>
          <w:szCs w:val="20"/>
        </w:rPr>
        <w:t xml:space="preserve">This is provided through </w:t>
      </w:r>
      <w:proofErr w:type="spellStart"/>
      <w:r w:rsidRPr="00A31A21">
        <w:rPr>
          <w:rFonts w:ascii="Arial" w:hAnsi="Arial" w:cs="Arial"/>
          <w:color w:val="262626"/>
          <w:sz w:val="20"/>
          <w:szCs w:val="20"/>
        </w:rPr>
        <w:t>Freshbooks</w:t>
      </w:r>
      <w:proofErr w:type="spellEnd"/>
      <w:r w:rsidRPr="00A31A21">
        <w:rPr>
          <w:rFonts w:ascii="Arial" w:hAnsi="Arial" w:cs="Arial"/>
          <w:color w:val="262626"/>
          <w:sz w:val="20"/>
          <w:szCs w:val="20"/>
        </w:rPr>
        <w:t xml:space="preserve">, by the project manager - tied in with </w:t>
      </w:r>
      <w:proofErr w:type="gramStart"/>
      <w:r w:rsidRPr="00A31A21">
        <w:rPr>
          <w:rFonts w:ascii="Arial" w:hAnsi="Arial" w:cs="Arial"/>
          <w:color w:val="262626"/>
          <w:sz w:val="20"/>
          <w:szCs w:val="20"/>
        </w:rPr>
        <w:t>time-tracking</w:t>
      </w:r>
      <w:proofErr w:type="gramEnd"/>
      <w:r w:rsidRPr="00A31A21">
        <w:rPr>
          <w:rFonts w:ascii="Arial" w:hAnsi="Arial" w:cs="Arial"/>
          <w:color w:val="262626"/>
          <w:sz w:val="20"/>
          <w:szCs w:val="20"/>
        </w:rPr>
        <w:t xml:space="preserve"> of the team members</w:t>
      </w:r>
    </w:p>
    <w:p w14:paraId="53E1BB84" w14:textId="77777777" w:rsidR="003E0223" w:rsidRDefault="003E0223" w:rsidP="000A5D1A">
      <w:pPr>
        <w:pStyle w:val="Body"/>
        <w:rPr>
          <w:rFonts w:ascii="Arial" w:hAnsi="Arial"/>
          <w:sz w:val="20"/>
          <w:szCs w:val="20"/>
        </w:rPr>
      </w:pPr>
    </w:p>
    <w:p w14:paraId="79616CE6" w14:textId="77777777" w:rsidR="003E0223" w:rsidRDefault="003E0223" w:rsidP="000A5D1A">
      <w:pPr>
        <w:pStyle w:val="Body"/>
        <w:rPr>
          <w:rFonts w:ascii="Arial" w:hAnsi="Arial"/>
          <w:sz w:val="20"/>
          <w:szCs w:val="20"/>
        </w:rPr>
      </w:pPr>
    </w:p>
    <w:p w14:paraId="299BAA51" w14:textId="77777777" w:rsidR="003E0223" w:rsidRDefault="003E0223" w:rsidP="000A5D1A">
      <w:pPr>
        <w:pStyle w:val="Body"/>
        <w:rPr>
          <w:rFonts w:ascii="Arial" w:hAnsi="Arial"/>
          <w:sz w:val="20"/>
          <w:szCs w:val="20"/>
        </w:rPr>
      </w:pPr>
    </w:p>
    <w:p w14:paraId="41073A4D" w14:textId="77777777" w:rsidR="00D434AD" w:rsidRPr="00B24948" w:rsidRDefault="00D434AD" w:rsidP="000A5D1A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1B43398C" w14:textId="77777777" w:rsidR="00520CE0" w:rsidRPr="00B24948" w:rsidRDefault="00520CE0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0663E1C7" w14:textId="77777777" w:rsidR="00C96BCD" w:rsidRPr="00B24948" w:rsidRDefault="00C96BCD">
      <w:pPr>
        <w:rPr>
          <w:rFonts w:ascii="Arial" w:hAnsi="Arial"/>
          <w:sz w:val="20"/>
          <w:szCs w:val="20"/>
        </w:rPr>
      </w:pPr>
    </w:p>
    <w:sectPr w:rsidR="00C96BCD" w:rsidRPr="00B24948" w:rsidSect="009114D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12F29B2"/>
    <w:multiLevelType w:val="multilevel"/>
    <w:tmpl w:val="ADA2986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9">
    <w:nsid w:val="02F8123A"/>
    <w:multiLevelType w:val="multilevel"/>
    <w:tmpl w:val="B7D85B7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0">
    <w:nsid w:val="05B118AF"/>
    <w:multiLevelType w:val="multilevel"/>
    <w:tmpl w:val="594E56A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1">
    <w:nsid w:val="14106870"/>
    <w:multiLevelType w:val="multilevel"/>
    <w:tmpl w:val="D6C8551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2">
    <w:nsid w:val="1AB559F1"/>
    <w:multiLevelType w:val="multilevel"/>
    <w:tmpl w:val="5926740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nsid w:val="1C5E7D9D"/>
    <w:multiLevelType w:val="multilevel"/>
    <w:tmpl w:val="A440A32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4">
    <w:nsid w:val="1FF41C68"/>
    <w:multiLevelType w:val="multilevel"/>
    <w:tmpl w:val="DCF408B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5">
    <w:nsid w:val="2B3C5EED"/>
    <w:multiLevelType w:val="multilevel"/>
    <w:tmpl w:val="DB5AA61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nsid w:val="2B481BC6"/>
    <w:multiLevelType w:val="multilevel"/>
    <w:tmpl w:val="5EA8D66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7">
    <w:nsid w:val="2BDC42F9"/>
    <w:multiLevelType w:val="multilevel"/>
    <w:tmpl w:val="3718054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8">
    <w:nsid w:val="31A25753"/>
    <w:multiLevelType w:val="multilevel"/>
    <w:tmpl w:val="9BF8037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9">
    <w:nsid w:val="389F66FA"/>
    <w:multiLevelType w:val="multilevel"/>
    <w:tmpl w:val="AC52618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0">
    <w:nsid w:val="3F3B78C6"/>
    <w:multiLevelType w:val="multilevel"/>
    <w:tmpl w:val="0BF4E98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1">
    <w:nsid w:val="40111709"/>
    <w:multiLevelType w:val="multilevel"/>
    <w:tmpl w:val="EB98A34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2">
    <w:nsid w:val="45591FF2"/>
    <w:multiLevelType w:val="multilevel"/>
    <w:tmpl w:val="62D4DEC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3">
    <w:nsid w:val="46562513"/>
    <w:multiLevelType w:val="multilevel"/>
    <w:tmpl w:val="F5B6DEF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4">
    <w:nsid w:val="54EB7448"/>
    <w:multiLevelType w:val="multilevel"/>
    <w:tmpl w:val="8AFEACD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5">
    <w:nsid w:val="66A50AF2"/>
    <w:multiLevelType w:val="multilevel"/>
    <w:tmpl w:val="171032E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6">
    <w:nsid w:val="6CE136E5"/>
    <w:multiLevelType w:val="multilevel"/>
    <w:tmpl w:val="7954123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7">
    <w:nsid w:val="6DB503E4"/>
    <w:multiLevelType w:val="multilevel"/>
    <w:tmpl w:val="D3169F4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8">
    <w:nsid w:val="6FE90216"/>
    <w:multiLevelType w:val="multilevel"/>
    <w:tmpl w:val="8E26CB0E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9">
    <w:nsid w:val="74E96B43"/>
    <w:multiLevelType w:val="multilevel"/>
    <w:tmpl w:val="699AD6E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30">
    <w:nsid w:val="796906FB"/>
    <w:multiLevelType w:val="multilevel"/>
    <w:tmpl w:val="DCA67EB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31">
    <w:nsid w:val="7D8658E9"/>
    <w:multiLevelType w:val="multilevel"/>
    <w:tmpl w:val="37A8AD1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2">
    <w:nsid w:val="7E747E74"/>
    <w:multiLevelType w:val="multilevel"/>
    <w:tmpl w:val="0160F79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1"/>
  </w:num>
  <w:num w:numId="10">
    <w:abstractNumId w:val="12"/>
  </w:num>
  <w:num w:numId="11">
    <w:abstractNumId w:val="18"/>
  </w:num>
  <w:num w:numId="12">
    <w:abstractNumId w:val="16"/>
  </w:num>
  <w:num w:numId="13">
    <w:abstractNumId w:val="19"/>
  </w:num>
  <w:num w:numId="14">
    <w:abstractNumId w:val="26"/>
  </w:num>
  <w:num w:numId="15">
    <w:abstractNumId w:val="15"/>
  </w:num>
  <w:num w:numId="16">
    <w:abstractNumId w:val="8"/>
  </w:num>
  <w:num w:numId="17">
    <w:abstractNumId w:val="11"/>
  </w:num>
  <w:num w:numId="18">
    <w:abstractNumId w:val="25"/>
  </w:num>
  <w:num w:numId="19">
    <w:abstractNumId w:val="14"/>
  </w:num>
  <w:num w:numId="20">
    <w:abstractNumId w:val="9"/>
  </w:num>
  <w:num w:numId="21">
    <w:abstractNumId w:val="20"/>
  </w:num>
  <w:num w:numId="22">
    <w:abstractNumId w:val="27"/>
  </w:num>
  <w:num w:numId="23">
    <w:abstractNumId w:val="10"/>
  </w:num>
  <w:num w:numId="24">
    <w:abstractNumId w:val="30"/>
  </w:num>
  <w:num w:numId="25">
    <w:abstractNumId w:val="17"/>
  </w:num>
  <w:num w:numId="26">
    <w:abstractNumId w:val="23"/>
  </w:num>
  <w:num w:numId="27">
    <w:abstractNumId w:val="24"/>
  </w:num>
  <w:num w:numId="28">
    <w:abstractNumId w:val="13"/>
  </w:num>
  <w:num w:numId="29">
    <w:abstractNumId w:val="32"/>
  </w:num>
  <w:num w:numId="30">
    <w:abstractNumId w:val="29"/>
  </w:num>
  <w:num w:numId="31">
    <w:abstractNumId w:val="21"/>
  </w:num>
  <w:num w:numId="32">
    <w:abstractNumId w:val="2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67"/>
    <w:rsid w:val="00014BE1"/>
    <w:rsid w:val="00021599"/>
    <w:rsid w:val="00037F35"/>
    <w:rsid w:val="000A5D1A"/>
    <w:rsid w:val="000D7D01"/>
    <w:rsid w:val="001011C2"/>
    <w:rsid w:val="002331A1"/>
    <w:rsid w:val="0028002E"/>
    <w:rsid w:val="002B74D7"/>
    <w:rsid w:val="003D5CD6"/>
    <w:rsid w:val="003E0223"/>
    <w:rsid w:val="00467B53"/>
    <w:rsid w:val="00520CE0"/>
    <w:rsid w:val="00535C07"/>
    <w:rsid w:val="00554629"/>
    <w:rsid w:val="00664295"/>
    <w:rsid w:val="007E30CC"/>
    <w:rsid w:val="00851AEB"/>
    <w:rsid w:val="008873C0"/>
    <w:rsid w:val="008C11AB"/>
    <w:rsid w:val="009114D8"/>
    <w:rsid w:val="00963250"/>
    <w:rsid w:val="009A5D8E"/>
    <w:rsid w:val="009C6567"/>
    <w:rsid w:val="00A268AC"/>
    <w:rsid w:val="00A31A21"/>
    <w:rsid w:val="00A32D50"/>
    <w:rsid w:val="00A71097"/>
    <w:rsid w:val="00AF4F2A"/>
    <w:rsid w:val="00B24948"/>
    <w:rsid w:val="00BE2B29"/>
    <w:rsid w:val="00C96BCD"/>
    <w:rsid w:val="00CC5FDA"/>
    <w:rsid w:val="00D07496"/>
    <w:rsid w:val="00D434AD"/>
    <w:rsid w:val="00D44D1D"/>
    <w:rsid w:val="00E67F71"/>
    <w:rsid w:val="00F01104"/>
    <w:rsid w:val="00F17E96"/>
    <w:rsid w:val="00F45335"/>
    <w:rsid w:val="00F54548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C76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rsid w:val="001011C2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Arial Unicode MS" w:hAnsi="Arial Unicode MS" w:cs="Arial Unicode MS"/>
      <w:color w:val="000000"/>
      <w:spacing w:val="5"/>
      <w:sz w:val="28"/>
      <w:szCs w:val="28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6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011C2"/>
    <w:rPr>
      <w:rFonts w:ascii="Helvetica Light" w:eastAsia="Arial Unicode MS" w:hAnsi="Arial Unicode MS" w:cs="Arial Unicode MS"/>
      <w:color w:val="000000"/>
      <w:spacing w:val="5"/>
      <w:sz w:val="28"/>
      <w:szCs w:val="28"/>
      <w:bdr w:val="nil"/>
    </w:rPr>
  </w:style>
  <w:style w:type="paragraph" w:customStyle="1" w:styleId="Heading">
    <w:name w:val="Heading"/>
    <w:next w:val="Body"/>
    <w:rsid w:val="001011C2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</w:rPr>
  </w:style>
  <w:style w:type="paragraph" w:customStyle="1" w:styleId="Body">
    <w:name w:val="Body"/>
    <w:rsid w:val="001011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Dash">
    <w:name w:val="Dash"/>
    <w:rsid w:val="001011C2"/>
    <w:pPr>
      <w:numPr>
        <w:numId w:val="33"/>
      </w:numPr>
    </w:pPr>
  </w:style>
  <w:style w:type="character" w:customStyle="1" w:styleId="Hyperlink0">
    <w:name w:val="Hyperlink.0"/>
    <w:basedOn w:val="Hyperlink"/>
    <w:rsid w:val="001011C2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101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rsid w:val="001011C2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Arial Unicode MS" w:hAnsi="Arial Unicode MS" w:cs="Arial Unicode MS"/>
      <w:color w:val="000000"/>
      <w:spacing w:val="5"/>
      <w:sz w:val="28"/>
      <w:szCs w:val="28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6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011C2"/>
    <w:rPr>
      <w:rFonts w:ascii="Helvetica Light" w:eastAsia="Arial Unicode MS" w:hAnsi="Arial Unicode MS" w:cs="Arial Unicode MS"/>
      <w:color w:val="000000"/>
      <w:spacing w:val="5"/>
      <w:sz w:val="28"/>
      <w:szCs w:val="28"/>
      <w:bdr w:val="nil"/>
    </w:rPr>
  </w:style>
  <w:style w:type="paragraph" w:customStyle="1" w:styleId="Heading">
    <w:name w:val="Heading"/>
    <w:next w:val="Body"/>
    <w:rsid w:val="001011C2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</w:rPr>
  </w:style>
  <w:style w:type="paragraph" w:customStyle="1" w:styleId="Body">
    <w:name w:val="Body"/>
    <w:rsid w:val="001011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Dash">
    <w:name w:val="Dash"/>
    <w:rsid w:val="001011C2"/>
    <w:pPr>
      <w:numPr>
        <w:numId w:val="33"/>
      </w:numPr>
    </w:pPr>
  </w:style>
  <w:style w:type="character" w:customStyle="1" w:styleId="Hyperlink0">
    <w:name w:val="Hyperlink.0"/>
    <w:basedOn w:val="Hyperlink"/>
    <w:rsid w:val="001011C2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101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-impact.or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assdeisgngroup.org" TargetMode="External"/><Relationship Id="rId11" Type="http://schemas.openxmlformats.org/officeDocument/2006/relationships/hyperlink" Target="http://www.mercycorps.org/" TargetMode="External"/><Relationship Id="rId12" Type="http://schemas.openxmlformats.org/officeDocument/2006/relationships/hyperlink" Target="http://waluinternational.org/" TargetMode="External"/><Relationship Id="rId13" Type="http://schemas.openxmlformats.org/officeDocument/2006/relationships/hyperlink" Target="http://thp.org/" TargetMode="External"/><Relationship Id="rId14" Type="http://schemas.openxmlformats.org/officeDocument/2006/relationships/hyperlink" Target="http://one.laptop.org/" TargetMode="External"/><Relationship Id="rId15" Type="http://schemas.openxmlformats.org/officeDocument/2006/relationships/hyperlink" Target="http://www.wwf.ca/" TargetMode="External"/><Relationship Id="rId16" Type="http://schemas.openxmlformats.org/officeDocument/2006/relationships/hyperlink" Target="http://www.unicef.ca/" TargetMode="External"/><Relationship Id="rId17" Type="http://schemas.openxmlformats.org/officeDocument/2006/relationships/hyperlink" Target="http://www.ikea.com" TargetMode="External"/><Relationship Id="rId18" Type="http://schemas.openxmlformats.org/officeDocument/2006/relationships/hyperlink" Target="http://www.redcross.ca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octorswithoutborders.org" TargetMode="External"/><Relationship Id="rId7" Type="http://schemas.openxmlformats.org/officeDocument/2006/relationships/hyperlink" Target="http://www.publicdisplaysofaffection.ca" TargetMode="External"/><Relationship Id="rId8" Type="http://schemas.openxmlformats.org/officeDocument/2006/relationships/hyperlink" Target="http://www.kounkue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1128</Words>
  <Characters>6435</Characters>
  <Application>Microsoft Macintosh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Colombina</dc:creator>
  <cp:keywords/>
  <dc:description/>
  <cp:lastModifiedBy>Colombina</cp:lastModifiedBy>
  <cp:revision>16</cp:revision>
  <dcterms:created xsi:type="dcterms:W3CDTF">2015-01-11T03:22:00Z</dcterms:created>
  <dcterms:modified xsi:type="dcterms:W3CDTF">2015-01-19T03:24:00Z</dcterms:modified>
</cp:coreProperties>
</file>